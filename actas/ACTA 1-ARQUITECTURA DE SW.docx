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5E1447" w:rsidP="005E1447">
      <w:pPr>
        <w:pStyle w:val="IntenseQuote"/>
        <w:rPr>
          <w:b/>
          <w:sz w:val="24"/>
          <w:lang w:val="es-CO"/>
        </w:rPr>
      </w:pPr>
      <w:r>
        <w:rPr>
          <w:b/>
          <w:sz w:val="24"/>
          <w:lang w:val="es-CO"/>
        </w:rPr>
        <w:t>ACTA 17</w:t>
      </w:r>
      <w:r w:rsidRPr="005E1447">
        <w:rPr>
          <w:b/>
          <w:sz w:val="24"/>
          <w:lang w:val="es-CO"/>
        </w:rPr>
        <w:t>/08/2018</w:t>
      </w:r>
    </w:p>
    <w:p w:rsidR="005E1447" w:rsidRPr="005E1447" w:rsidRDefault="005E1447" w:rsidP="005E1447">
      <w:pPr>
        <w:rPr>
          <w:b/>
          <w:sz w:val="28"/>
          <w:lang w:val="es-CO"/>
        </w:rPr>
      </w:pPr>
      <w:r w:rsidRPr="005E1447">
        <w:rPr>
          <w:b/>
          <w:sz w:val="28"/>
          <w:lang w:val="es-CO"/>
        </w:rPr>
        <w:t>Asistencia</w:t>
      </w:r>
      <w:r>
        <w:rPr>
          <w:b/>
          <w:sz w:val="28"/>
          <w:lang w:val="es-CO"/>
        </w:rPr>
        <w:t xml:space="preserve"> y reporte</w:t>
      </w:r>
      <w:r w:rsidRPr="005E1447">
        <w:rPr>
          <w:b/>
          <w:sz w:val="28"/>
          <w:lang w:val="es-CO"/>
        </w:rPr>
        <w:t>:</w:t>
      </w:r>
    </w:p>
    <w:p w:rsidR="005E1447" w:rsidRDefault="005E1447" w:rsidP="005E1447">
      <w:pPr>
        <w:rPr>
          <w:lang w:val="es-CO"/>
        </w:rPr>
      </w:pPr>
    </w:p>
    <w:p w:rsidR="005E1447" w:rsidRDefault="005E1447" w:rsidP="005E1447">
      <w:pPr>
        <w:rPr>
          <w:lang w:val="es-CO"/>
        </w:rPr>
      </w:pPr>
      <w:r>
        <w:rPr>
          <w:lang w:val="es-CO"/>
        </w:rPr>
        <w:t>- Nicolás Hernández</w:t>
      </w:r>
    </w:p>
    <w:p w:rsidR="005E1447" w:rsidRDefault="005E1447" w:rsidP="005E1447">
      <w:pPr>
        <w:rPr>
          <w:lang w:val="es-CO"/>
        </w:rPr>
      </w:pPr>
      <w:r>
        <w:rPr>
          <w:lang w:val="es-CO"/>
        </w:rPr>
        <w:t>- David Niño</w:t>
      </w:r>
    </w:p>
    <w:p w:rsidR="005E1447" w:rsidRDefault="005E1447" w:rsidP="005E1447">
      <w:pPr>
        <w:rPr>
          <w:lang w:val="es-CO"/>
        </w:rPr>
      </w:pPr>
      <w:r>
        <w:rPr>
          <w:lang w:val="es-CO"/>
        </w:rPr>
        <w:t>- Cristian Amaya</w:t>
      </w:r>
    </w:p>
    <w:p w:rsidR="005E1447" w:rsidRDefault="005E1447" w:rsidP="005E1447">
      <w:pPr>
        <w:rPr>
          <w:lang w:val="es-CO"/>
        </w:rPr>
      </w:pPr>
      <w:r>
        <w:rPr>
          <w:lang w:val="es-CO"/>
        </w:rPr>
        <w:t>- Jorge Bejarano</w:t>
      </w:r>
    </w:p>
    <w:p w:rsidR="005E1447" w:rsidRDefault="005E1447" w:rsidP="005E1447">
      <w:pPr>
        <w:rPr>
          <w:lang w:val="es-CO"/>
        </w:rPr>
      </w:pPr>
    </w:p>
    <w:p w:rsidR="005E1447" w:rsidRPr="005E1447" w:rsidRDefault="005E1447" w:rsidP="005E1447">
      <w:pPr>
        <w:rPr>
          <w:b/>
          <w:sz w:val="28"/>
          <w:lang w:val="es-CO"/>
        </w:rPr>
      </w:pPr>
      <w:r w:rsidRPr="005E1447">
        <w:rPr>
          <w:b/>
          <w:sz w:val="28"/>
          <w:lang w:val="es-CO"/>
        </w:rPr>
        <w:t>Contenido</w:t>
      </w:r>
    </w:p>
    <w:p w:rsidR="005E1447" w:rsidRDefault="005E1447" w:rsidP="005E1447">
      <w:pPr>
        <w:rPr>
          <w:b/>
          <w:sz w:val="24"/>
          <w:lang w:val="es-CO"/>
        </w:rPr>
      </w:pPr>
    </w:p>
    <w:p w:rsidR="005E1447" w:rsidRPr="005E1447" w:rsidRDefault="005E1447" w:rsidP="005E1447">
      <w:pPr>
        <w:pStyle w:val="ListParagraph"/>
        <w:numPr>
          <w:ilvl w:val="0"/>
          <w:numId w:val="24"/>
        </w:numPr>
        <w:rPr>
          <w:b/>
          <w:sz w:val="24"/>
          <w:lang w:val="es-CO"/>
        </w:rPr>
      </w:pPr>
      <w:r>
        <w:rPr>
          <w:lang w:val="es-CO"/>
        </w:rPr>
        <w:t>Se intercambió la información de contacto.</w:t>
      </w:r>
    </w:p>
    <w:p w:rsidR="005E1447" w:rsidRPr="005E1447" w:rsidRDefault="005E1447" w:rsidP="005E1447">
      <w:pPr>
        <w:pStyle w:val="ListParagraph"/>
        <w:numPr>
          <w:ilvl w:val="0"/>
          <w:numId w:val="24"/>
        </w:numPr>
        <w:rPr>
          <w:b/>
          <w:sz w:val="24"/>
          <w:lang w:val="es-CO"/>
        </w:rPr>
      </w:pPr>
      <w:r>
        <w:rPr>
          <w:lang w:val="es-CO"/>
        </w:rPr>
        <w:t>Se eligió ‘Quantum’ como nombre del grupo.</w:t>
      </w:r>
    </w:p>
    <w:p w:rsidR="005E1447" w:rsidRPr="005E1447" w:rsidRDefault="005E1447" w:rsidP="005E1447">
      <w:pPr>
        <w:pStyle w:val="ListParagraph"/>
        <w:numPr>
          <w:ilvl w:val="0"/>
          <w:numId w:val="24"/>
        </w:numPr>
        <w:rPr>
          <w:b/>
          <w:sz w:val="24"/>
          <w:lang w:val="es-CO"/>
        </w:rPr>
      </w:pPr>
      <w:r>
        <w:rPr>
          <w:lang w:val="es-CO"/>
        </w:rPr>
        <w:t>Se definió a Nicolás Hernández como líder del Sprint 1.</w:t>
      </w:r>
    </w:p>
    <w:p w:rsidR="005E1447" w:rsidRPr="005E1447" w:rsidRDefault="005E1447" w:rsidP="005E1447">
      <w:pPr>
        <w:pStyle w:val="ListParagraph"/>
        <w:numPr>
          <w:ilvl w:val="0"/>
          <w:numId w:val="24"/>
        </w:numPr>
        <w:rPr>
          <w:b/>
          <w:sz w:val="24"/>
          <w:lang w:val="es-CO"/>
        </w:rPr>
      </w:pPr>
      <w:r>
        <w:rPr>
          <w:lang w:val="es-CO"/>
        </w:rPr>
        <w:t xml:space="preserve">Los criterios de </w:t>
      </w:r>
      <w:proofErr w:type="spellStart"/>
      <w:r>
        <w:rPr>
          <w:lang w:val="es-CO"/>
        </w:rPr>
        <w:t>DoD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DoR</w:t>
      </w:r>
      <w:proofErr w:type="spellEnd"/>
      <w:r>
        <w:rPr>
          <w:lang w:val="es-CO"/>
        </w:rPr>
        <w:t xml:space="preserve"> se muestran a continuación:</w:t>
      </w:r>
    </w:p>
    <w:p w:rsidR="005E1447" w:rsidRDefault="005E1447" w:rsidP="005E1447">
      <w:pPr>
        <w:rPr>
          <w:b/>
          <w:sz w:val="24"/>
          <w:lang w:val="es-CO"/>
        </w:rPr>
      </w:pPr>
    </w:p>
    <w:p w:rsidR="005E1447" w:rsidRDefault="005E1447" w:rsidP="005E1447">
      <w:pPr>
        <w:rPr>
          <w:b/>
          <w:sz w:val="24"/>
          <w:lang w:val="es-CO"/>
        </w:rPr>
      </w:pPr>
    </w:p>
    <w:p w:rsidR="005E1447" w:rsidRDefault="005E1447" w:rsidP="005E1447">
      <w:pPr>
        <w:rPr>
          <w:b/>
          <w:sz w:val="24"/>
          <w:lang w:val="es-CO"/>
        </w:rPr>
      </w:pPr>
    </w:p>
    <w:p w:rsidR="005E1447" w:rsidRPr="005E1447" w:rsidRDefault="005E1447" w:rsidP="005E1447">
      <w:pPr>
        <w:pStyle w:val="ListParagraph"/>
        <w:numPr>
          <w:ilvl w:val="0"/>
          <w:numId w:val="24"/>
        </w:numPr>
        <w:rPr>
          <w:lang w:val="es-CO"/>
        </w:rPr>
      </w:pPr>
      <w:r w:rsidRPr="005E1447">
        <w:rPr>
          <w:lang w:val="es-CO"/>
        </w:rPr>
        <w:t>Histori</w:t>
      </w:r>
      <w:r>
        <w:rPr>
          <w:lang w:val="es-CO"/>
        </w:rPr>
        <w:t>as de usuario extraídas están plasmadas en Taiga.io.</w:t>
      </w:r>
    </w:p>
    <w:p w:rsidR="005E1447" w:rsidRDefault="005E1447" w:rsidP="005E144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Se definieron como tareas para la siguiente reunión:</w:t>
      </w:r>
    </w:p>
    <w:p w:rsidR="005E1447" w:rsidRPr="005E1447" w:rsidRDefault="005E1447" w:rsidP="005E1447">
      <w:pPr>
        <w:pStyle w:val="ListParagraph"/>
        <w:rPr>
          <w:lang w:val="es-CO"/>
        </w:rPr>
      </w:pPr>
    </w:p>
    <w:p w:rsidR="005E1447" w:rsidRDefault="005E1447" w:rsidP="005E1447">
      <w:pPr>
        <w:pStyle w:val="ListParagraph"/>
        <w:numPr>
          <w:ilvl w:val="0"/>
          <w:numId w:val="25"/>
        </w:numPr>
        <w:rPr>
          <w:lang w:val="es-CO"/>
        </w:rPr>
      </w:pPr>
      <w:r w:rsidRPr="005E1447">
        <w:rPr>
          <w:lang w:val="es-CO"/>
        </w:rPr>
        <w:t>E</w:t>
      </w:r>
      <w:r>
        <w:rPr>
          <w:lang w:val="es-CO"/>
        </w:rPr>
        <w:t xml:space="preserve">xtraer las historias de </w:t>
      </w:r>
      <w:proofErr w:type="spellStart"/>
      <w:r>
        <w:rPr>
          <w:lang w:val="es-CO"/>
        </w:rPr>
        <w:t>usuario</w:t>
      </w:r>
    </w:p>
    <w:p w:rsidR="005E1447" w:rsidRDefault="005E1447" w:rsidP="005E1447">
      <w:pPr>
        <w:pStyle w:val="ListParagraph"/>
        <w:numPr>
          <w:ilvl w:val="0"/>
          <w:numId w:val="25"/>
        </w:numPr>
        <w:rPr>
          <w:lang w:val="es-CO"/>
        </w:rPr>
      </w:pPr>
      <w:proofErr w:type="spellEnd"/>
      <w:r w:rsidRPr="005E1447">
        <w:rPr>
          <w:lang w:val="es-CO"/>
        </w:rPr>
        <w:t>Distribuirla</w:t>
      </w:r>
      <w:r>
        <w:rPr>
          <w:lang w:val="es-CO"/>
        </w:rPr>
        <w:t xml:space="preserve">s entre los miembros del </w:t>
      </w:r>
      <w:proofErr w:type="spellStart"/>
      <w:r>
        <w:rPr>
          <w:lang w:val="es-CO"/>
        </w:rPr>
        <w:t>equipo</w:t>
      </w:r>
    </w:p>
    <w:p w:rsidR="005E1447" w:rsidRDefault="005E1447" w:rsidP="005E1447">
      <w:pPr>
        <w:pStyle w:val="ListParagraph"/>
        <w:numPr>
          <w:ilvl w:val="0"/>
          <w:numId w:val="25"/>
        </w:numPr>
        <w:rPr>
          <w:lang w:val="es-CO"/>
        </w:rPr>
      </w:pPr>
      <w:proofErr w:type="spellEnd"/>
      <w:r w:rsidRPr="005E1447">
        <w:rPr>
          <w:lang w:val="es-CO"/>
        </w:rPr>
        <w:t xml:space="preserve">Plasmarlas en Taiga. </w:t>
      </w:r>
    </w:p>
    <w:p w:rsidR="005E1447" w:rsidRDefault="005E1447" w:rsidP="005E1447">
      <w:pPr>
        <w:rPr>
          <w:lang w:val="es-CO"/>
        </w:rPr>
      </w:pPr>
    </w:p>
    <w:p w:rsidR="005E1447" w:rsidRDefault="005E1447" w:rsidP="005E1447">
      <w:pPr>
        <w:rPr>
          <w:b/>
          <w:sz w:val="28"/>
          <w:lang w:val="es-CO"/>
        </w:rPr>
      </w:pPr>
      <w:r w:rsidRPr="005E1447">
        <w:rPr>
          <w:b/>
          <w:sz w:val="28"/>
          <w:lang w:val="es-CO"/>
        </w:rPr>
        <w:t>Reglas del grupo</w:t>
      </w:r>
    </w:p>
    <w:p w:rsidR="005E1447" w:rsidRPr="005E1447" w:rsidRDefault="005E1447" w:rsidP="005E1447">
      <w:pPr>
        <w:pStyle w:val="ListParagraph"/>
        <w:numPr>
          <w:ilvl w:val="0"/>
          <w:numId w:val="26"/>
        </w:numPr>
        <w:rPr>
          <w:b/>
          <w:sz w:val="28"/>
          <w:lang w:val="es-CO"/>
        </w:rPr>
      </w:pPr>
      <w:bookmarkStart w:id="0" w:name="_GoBack"/>
      <w:bookmarkEnd w:id="0"/>
    </w:p>
    <w:sectPr w:rsidR="005E1447" w:rsidRPr="005E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4F30632"/>
    <w:multiLevelType w:val="hybridMultilevel"/>
    <w:tmpl w:val="CC8232C0"/>
    <w:lvl w:ilvl="0" w:tplc="90AEF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B0151"/>
    <w:multiLevelType w:val="hybridMultilevel"/>
    <w:tmpl w:val="37FC45A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175C72"/>
    <w:multiLevelType w:val="hybridMultilevel"/>
    <w:tmpl w:val="86D403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5"/>
  </w:num>
  <w:num w:numId="24">
    <w:abstractNumId w:val="21"/>
  </w:num>
  <w:num w:numId="25">
    <w:abstractNumId w:val="2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47"/>
    <w:rsid w:val="005E1447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9E01"/>
  <w15:chartTrackingRefBased/>
  <w15:docId w15:val="{8FA22EB9-9886-4BE3-B7AB-E38AB87A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E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Bejarano Vargas</dc:creator>
  <cp:keywords/>
  <dc:description/>
  <cp:lastModifiedBy>Jorge Enrique Bejarano Vargas</cp:lastModifiedBy>
  <cp:revision>1</cp:revision>
  <dcterms:created xsi:type="dcterms:W3CDTF">2018-08-29T03:28:00Z</dcterms:created>
  <dcterms:modified xsi:type="dcterms:W3CDTF">2018-08-29T03:37:00Z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